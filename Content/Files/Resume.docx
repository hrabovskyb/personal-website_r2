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A6E9C" w14:textId="77777777" w:rsidR="002B0180" w:rsidRDefault="00D33115" w:rsidP="00985C47">
      <w:pPr>
        <w:ind w:left="3681" w:right="3619"/>
        <w:jc w:val="center"/>
        <w:rPr>
          <w:b/>
          <w:w w:val="91"/>
          <w:sz w:val="29"/>
          <w:szCs w:val="29"/>
        </w:rPr>
      </w:pPr>
      <w:r>
        <w:rPr>
          <w:b/>
          <w:spacing w:val="1"/>
          <w:sz w:val="36"/>
          <w:szCs w:val="36"/>
        </w:rPr>
        <w:t>B</w:t>
      </w:r>
      <w:r>
        <w:rPr>
          <w:b/>
          <w:spacing w:val="-1"/>
          <w:sz w:val="29"/>
          <w:szCs w:val="29"/>
        </w:rPr>
        <w:t>RA</w:t>
      </w:r>
      <w:r>
        <w:rPr>
          <w:b/>
          <w:spacing w:val="1"/>
          <w:sz w:val="29"/>
          <w:szCs w:val="29"/>
        </w:rPr>
        <w:t>D</w:t>
      </w:r>
      <w:r>
        <w:rPr>
          <w:b/>
          <w:sz w:val="29"/>
          <w:szCs w:val="29"/>
        </w:rPr>
        <w:t>Y</w:t>
      </w:r>
      <w:r>
        <w:rPr>
          <w:b/>
          <w:spacing w:val="-28"/>
          <w:sz w:val="29"/>
          <w:szCs w:val="29"/>
        </w:rPr>
        <w:t xml:space="preserve"> </w:t>
      </w:r>
      <w:r>
        <w:rPr>
          <w:b/>
          <w:spacing w:val="1"/>
          <w:w w:val="111"/>
          <w:sz w:val="36"/>
          <w:szCs w:val="36"/>
        </w:rPr>
        <w:t>H</w:t>
      </w:r>
      <w:r>
        <w:rPr>
          <w:b/>
          <w:spacing w:val="-1"/>
          <w:w w:val="96"/>
          <w:sz w:val="29"/>
          <w:szCs w:val="29"/>
        </w:rPr>
        <w:t>R</w:t>
      </w:r>
      <w:r>
        <w:rPr>
          <w:b/>
          <w:spacing w:val="-1"/>
          <w:w w:val="91"/>
          <w:sz w:val="29"/>
          <w:szCs w:val="29"/>
        </w:rPr>
        <w:t>A</w:t>
      </w:r>
      <w:r>
        <w:rPr>
          <w:b/>
          <w:w w:val="98"/>
          <w:sz w:val="29"/>
          <w:szCs w:val="29"/>
        </w:rPr>
        <w:t>BO</w:t>
      </w:r>
      <w:r>
        <w:rPr>
          <w:b/>
          <w:spacing w:val="1"/>
          <w:w w:val="98"/>
          <w:sz w:val="29"/>
          <w:szCs w:val="29"/>
        </w:rPr>
        <w:t>V</w:t>
      </w:r>
      <w:r>
        <w:rPr>
          <w:b/>
          <w:w w:val="89"/>
          <w:sz w:val="29"/>
          <w:szCs w:val="29"/>
        </w:rPr>
        <w:t>SK</w:t>
      </w:r>
      <w:r>
        <w:rPr>
          <w:b/>
          <w:w w:val="91"/>
          <w:sz w:val="29"/>
          <w:szCs w:val="29"/>
        </w:rPr>
        <w:t>Y</w:t>
      </w:r>
    </w:p>
    <w:tbl>
      <w:tblPr>
        <w:tblW w:w="10440" w:type="dxa"/>
        <w:tblInd w:w="93" w:type="dxa"/>
        <w:tblLook w:val="04A0" w:firstRow="1" w:lastRow="0" w:firstColumn="1" w:lastColumn="0" w:noHBand="0" w:noVBand="1"/>
      </w:tblPr>
      <w:tblGrid>
        <w:gridCol w:w="3480"/>
        <w:gridCol w:w="3480"/>
        <w:gridCol w:w="3480"/>
      </w:tblGrid>
      <w:tr w:rsidR="00FE5B61" w:rsidRPr="00FE5B61" w14:paraId="58BA6EA0" w14:textId="77777777" w:rsidTr="00386A87">
        <w:trPr>
          <w:trHeight w:val="23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9D" w14:textId="77777777" w:rsidR="00FE5B61" w:rsidRPr="00FE5B61" w:rsidRDefault="00FE5B61" w:rsidP="00985C47">
            <w:pPr>
              <w:rPr>
                <w:color w:val="000000"/>
                <w:szCs w:val="22"/>
              </w:rPr>
            </w:pPr>
            <w:r w:rsidRPr="00FE5B61">
              <w:rPr>
                <w:color w:val="000000"/>
                <w:szCs w:val="22"/>
              </w:rPr>
              <w:t>185D Perkins Road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9E" w14:textId="77777777" w:rsidR="00FE5B61" w:rsidRPr="00FE5B61" w:rsidRDefault="00FE5B61" w:rsidP="00985C47">
            <w:pPr>
              <w:jc w:val="center"/>
              <w:rPr>
                <w:color w:val="000000"/>
                <w:szCs w:val="22"/>
              </w:rPr>
            </w:pPr>
            <w:r w:rsidRPr="00FE5B61">
              <w:rPr>
                <w:color w:val="000000"/>
                <w:szCs w:val="22"/>
              </w:rPr>
              <w:t>bsh8645@rit.edu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9F" w14:textId="77777777" w:rsidR="00FE5B61" w:rsidRPr="00FE5B61" w:rsidRDefault="00FE5B61" w:rsidP="00985C47">
            <w:pPr>
              <w:jc w:val="right"/>
              <w:rPr>
                <w:color w:val="000000"/>
                <w:szCs w:val="22"/>
              </w:rPr>
            </w:pPr>
            <w:r w:rsidRPr="00FE5B61">
              <w:rPr>
                <w:color w:val="000000"/>
                <w:szCs w:val="22"/>
              </w:rPr>
              <w:t xml:space="preserve">5960 </w:t>
            </w:r>
            <w:proofErr w:type="spellStart"/>
            <w:r w:rsidRPr="00FE5B61">
              <w:rPr>
                <w:color w:val="000000"/>
                <w:szCs w:val="22"/>
              </w:rPr>
              <w:t>Klipstein</w:t>
            </w:r>
            <w:proofErr w:type="spellEnd"/>
            <w:r w:rsidRPr="00FE5B61">
              <w:rPr>
                <w:color w:val="000000"/>
                <w:szCs w:val="22"/>
              </w:rPr>
              <w:t xml:space="preserve"> Road</w:t>
            </w:r>
          </w:p>
        </w:tc>
      </w:tr>
      <w:tr w:rsidR="00FE5B61" w:rsidRPr="00FE5B61" w14:paraId="58BA6EA4" w14:textId="77777777" w:rsidTr="00386A87">
        <w:trPr>
          <w:trHeight w:val="23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A1" w14:textId="77777777" w:rsidR="00FE5B61" w:rsidRPr="00FE5B61" w:rsidRDefault="00FE5B61" w:rsidP="00985C47">
            <w:pPr>
              <w:rPr>
                <w:color w:val="000000"/>
                <w:szCs w:val="22"/>
              </w:rPr>
            </w:pPr>
            <w:r w:rsidRPr="00FE5B61">
              <w:rPr>
                <w:color w:val="000000"/>
                <w:szCs w:val="22"/>
              </w:rPr>
              <w:t>Rochester, NY 14623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A2" w14:textId="77777777" w:rsidR="00FE5B61" w:rsidRPr="00FE5B61" w:rsidRDefault="00FE5B61" w:rsidP="00985C47">
            <w:pPr>
              <w:jc w:val="center"/>
              <w:rPr>
                <w:color w:val="000000"/>
                <w:szCs w:val="22"/>
              </w:rPr>
            </w:pPr>
            <w:r w:rsidRPr="00FE5B61">
              <w:rPr>
                <w:color w:val="000000"/>
                <w:szCs w:val="22"/>
              </w:rPr>
              <w:t>307∙256∙9215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A3" w14:textId="77777777" w:rsidR="00FE5B61" w:rsidRPr="00FE5B61" w:rsidRDefault="00FE5B61" w:rsidP="00985C47">
            <w:pPr>
              <w:jc w:val="right"/>
              <w:rPr>
                <w:color w:val="000000"/>
                <w:szCs w:val="22"/>
              </w:rPr>
            </w:pPr>
            <w:r w:rsidRPr="00FE5B61">
              <w:rPr>
                <w:color w:val="000000"/>
                <w:szCs w:val="22"/>
              </w:rPr>
              <w:t>Cheyenne, WY 82009</w:t>
            </w:r>
          </w:p>
        </w:tc>
      </w:tr>
      <w:tr w:rsidR="00FE5B61" w:rsidRPr="00FE5B61" w14:paraId="58BA6EA8" w14:textId="77777777" w:rsidTr="00386A87">
        <w:trPr>
          <w:trHeight w:val="23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A5" w14:textId="77777777" w:rsidR="00FE5B61" w:rsidRPr="00FE5B61" w:rsidRDefault="00FE5B61" w:rsidP="00985C47">
            <w:pPr>
              <w:rPr>
                <w:color w:val="000000"/>
                <w:szCs w:val="22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6EA6" w14:textId="56888E6D" w:rsidR="00FE5B61" w:rsidRPr="00FE5B61" w:rsidRDefault="004E22E9" w:rsidP="00985C47">
            <w:pPr>
              <w:jc w:val="center"/>
              <w:rPr>
                <w:color w:val="000000"/>
                <w:szCs w:val="22"/>
              </w:rPr>
            </w:pPr>
            <w:hyperlink r:id="rId6" w:history="1">
              <w:r w:rsidR="00F21CA5">
                <w:rPr>
                  <w:rStyle w:val="Hyperlink"/>
                  <w:szCs w:val="22"/>
                </w:rPr>
                <w:t>people.rit.edu/bsh8645</w:t>
              </w:r>
            </w:hyperlink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EA7" w14:textId="77777777" w:rsidR="00FE5B61" w:rsidRPr="00FE5B61" w:rsidRDefault="00FE5B61" w:rsidP="00985C47">
            <w:pPr>
              <w:jc w:val="right"/>
              <w:rPr>
                <w:color w:val="000000"/>
                <w:szCs w:val="22"/>
              </w:rPr>
            </w:pPr>
          </w:p>
        </w:tc>
      </w:tr>
    </w:tbl>
    <w:p w14:paraId="58BA6EA9" w14:textId="77777777" w:rsidR="00FE5B61" w:rsidRPr="00D33115" w:rsidRDefault="00FE5B61" w:rsidP="00985C47">
      <w:pPr>
        <w:spacing w:line="240" w:lineRule="exact"/>
        <w:ind w:right="963"/>
        <w:rPr>
          <w:spacing w:val="-1"/>
          <w:sz w:val="24"/>
          <w:szCs w:val="22"/>
        </w:rPr>
      </w:pPr>
    </w:p>
    <w:p w14:paraId="58BA6EAA" w14:textId="0AEA33A8" w:rsidR="002B0180" w:rsidRDefault="00D33115" w:rsidP="002F032E">
      <w:pPr>
        <w:spacing w:line="240" w:lineRule="exact"/>
        <w:ind w:left="2160" w:right="963" w:hanging="2160"/>
        <w:jc w:val="both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B</w:t>
      </w:r>
      <w:r>
        <w:rPr>
          <w:b/>
          <w:sz w:val="22"/>
          <w:szCs w:val="22"/>
        </w:rPr>
        <w:t>J</w:t>
      </w:r>
      <w:r>
        <w:rPr>
          <w:b/>
          <w:spacing w:val="-1"/>
          <w:sz w:val="22"/>
          <w:szCs w:val="22"/>
        </w:rPr>
        <w:t>ECT</w:t>
      </w:r>
      <w:r>
        <w:rPr>
          <w:b/>
          <w:sz w:val="22"/>
          <w:szCs w:val="22"/>
        </w:rPr>
        <w:t>IVE</w:t>
      </w:r>
      <w:r w:rsidR="00F12811">
        <w:rPr>
          <w:b/>
          <w:sz w:val="22"/>
          <w:szCs w:val="22"/>
        </w:rPr>
        <w:tab/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app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1"/>
          <w:sz w:val="22"/>
          <w:szCs w:val="22"/>
        </w:rPr>
        <w:t xml:space="preserve"> </w:t>
      </w:r>
      <w:r w:rsidR="002F032E">
        <w:rPr>
          <w:spacing w:val="-1"/>
          <w:sz w:val="22"/>
          <w:szCs w:val="22"/>
        </w:rPr>
        <w:t xml:space="preserve">and further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y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no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 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an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ne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 w:rsidR="002F032E">
        <w:rPr>
          <w:sz w:val="22"/>
          <w:szCs w:val="22"/>
        </w:rPr>
        <w:t xml:space="preserve"> design</w:t>
      </w:r>
      <w:r w:rsidR="007F272C">
        <w:rPr>
          <w:sz w:val="22"/>
          <w:szCs w:val="22"/>
        </w:rPr>
        <w:t xml:space="preserve"> </w:t>
      </w:r>
      <w:r w:rsidR="002F032E">
        <w:rPr>
          <w:sz w:val="22"/>
          <w:szCs w:val="22"/>
        </w:rPr>
        <w:t>through full time employment, available beginning June 2018</w:t>
      </w:r>
    </w:p>
    <w:p w14:paraId="58BA6EAB" w14:textId="77777777" w:rsidR="002B0180" w:rsidRPr="00985C47" w:rsidRDefault="002B0180" w:rsidP="00985C47">
      <w:pPr>
        <w:spacing w:line="240" w:lineRule="exact"/>
        <w:rPr>
          <w:szCs w:val="24"/>
        </w:rPr>
      </w:pPr>
    </w:p>
    <w:p w14:paraId="58BA6EAC" w14:textId="77777777" w:rsidR="002B0180" w:rsidRDefault="00D33115" w:rsidP="00985C47">
      <w:pPr>
        <w:spacing w:line="240" w:lineRule="exact"/>
        <w:ind w:left="2160" w:right="2776" w:hanging="2160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EDUCAT</w:t>
      </w:r>
      <w:r>
        <w:rPr>
          <w:b/>
          <w:sz w:val="22"/>
          <w:szCs w:val="22"/>
        </w:rPr>
        <w:t>I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N</w:t>
      </w:r>
      <w:r>
        <w:rPr>
          <w:b/>
          <w:sz w:val="22"/>
          <w:szCs w:val="22"/>
        </w:rPr>
        <w:tab/>
      </w:r>
      <w:r>
        <w:rPr>
          <w:b/>
          <w:spacing w:val="-1"/>
          <w:sz w:val="22"/>
          <w:szCs w:val="22"/>
        </w:rPr>
        <w:t>R</w:t>
      </w:r>
      <w:r>
        <w:rPr>
          <w:b/>
          <w:spacing w:val="-1"/>
          <w:sz w:val="18"/>
          <w:szCs w:val="18"/>
        </w:rPr>
        <w:t>O</w:t>
      </w:r>
      <w:r>
        <w:rPr>
          <w:b/>
          <w:sz w:val="18"/>
          <w:szCs w:val="18"/>
        </w:rPr>
        <w:t>C</w:t>
      </w:r>
      <w:r>
        <w:rPr>
          <w:b/>
          <w:spacing w:val="-1"/>
          <w:sz w:val="18"/>
          <w:szCs w:val="18"/>
        </w:rPr>
        <w:t>H</w:t>
      </w:r>
      <w:r>
        <w:rPr>
          <w:b/>
          <w:sz w:val="18"/>
          <w:szCs w:val="18"/>
        </w:rPr>
        <w:t>E</w:t>
      </w:r>
      <w:r>
        <w:rPr>
          <w:b/>
          <w:spacing w:val="1"/>
          <w:sz w:val="18"/>
          <w:szCs w:val="18"/>
        </w:rPr>
        <w:t>S</w:t>
      </w:r>
      <w:r>
        <w:rPr>
          <w:b/>
          <w:sz w:val="18"/>
          <w:szCs w:val="18"/>
        </w:rPr>
        <w:t>TER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pacing w:val="1"/>
          <w:sz w:val="22"/>
          <w:szCs w:val="22"/>
        </w:rPr>
        <w:t>I</w:t>
      </w:r>
      <w:r>
        <w:rPr>
          <w:b/>
          <w:sz w:val="18"/>
          <w:szCs w:val="18"/>
        </w:rPr>
        <w:t>NSTITU</w:t>
      </w:r>
      <w:r>
        <w:rPr>
          <w:b/>
          <w:spacing w:val="-1"/>
          <w:sz w:val="18"/>
          <w:szCs w:val="18"/>
        </w:rPr>
        <w:t>T</w:t>
      </w:r>
      <w:r>
        <w:rPr>
          <w:b/>
          <w:sz w:val="18"/>
          <w:szCs w:val="18"/>
        </w:rPr>
        <w:t xml:space="preserve">E </w:t>
      </w:r>
      <w:r>
        <w:rPr>
          <w:b/>
          <w:spacing w:val="1"/>
          <w:sz w:val="18"/>
          <w:szCs w:val="18"/>
        </w:rPr>
        <w:t>O</w:t>
      </w:r>
      <w:r>
        <w:rPr>
          <w:b/>
          <w:sz w:val="18"/>
          <w:szCs w:val="18"/>
        </w:rPr>
        <w:t>F</w:t>
      </w:r>
      <w:r>
        <w:rPr>
          <w:b/>
          <w:spacing w:val="1"/>
          <w:sz w:val="18"/>
          <w:szCs w:val="18"/>
        </w:rPr>
        <w:t xml:space="preserve"> </w:t>
      </w:r>
      <w:r>
        <w:rPr>
          <w:b/>
          <w:spacing w:val="-1"/>
          <w:sz w:val="22"/>
          <w:szCs w:val="22"/>
        </w:rPr>
        <w:t>T</w:t>
      </w:r>
      <w:r>
        <w:rPr>
          <w:b/>
          <w:sz w:val="18"/>
          <w:szCs w:val="18"/>
        </w:rPr>
        <w:t>EC</w:t>
      </w:r>
      <w:r>
        <w:rPr>
          <w:b/>
          <w:spacing w:val="-1"/>
          <w:sz w:val="18"/>
          <w:szCs w:val="18"/>
        </w:rPr>
        <w:t>H</w:t>
      </w:r>
      <w:r>
        <w:rPr>
          <w:b/>
          <w:sz w:val="18"/>
          <w:szCs w:val="18"/>
        </w:rPr>
        <w:t>N</w:t>
      </w:r>
      <w:r>
        <w:rPr>
          <w:b/>
          <w:spacing w:val="-1"/>
          <w:sz w:val="18"/>
          <w:szCs w:val="18"/>
        </w:rPr>
        <w:t>O</w:t>
      </w:r>
      <w:r>
        <w:rPr>
          <w:b/>
          <w:sz w:val="18"/>
          <w:szCs w:val="18"/>
        </w:rPr>
        <w:t>L</w:t>
      </w:r>
      <w:r>
        <w:rPr>
          <w:b/>
          <w:spacing w:val="-1"/>
          <w:sz w:val="18"/>
          <w:szCs w:val="18"/>
        </w:rPr>
        <w:t>O</w:t>
      </w:r>
      <w:r>
        <w:rPr>
          <w:b/>
          <w:spacing w:val="1"/>
          <w:sz w:val="18"/>
          <w:szCs w:val="18"/>
        </w:rPr>
        <w:t>G</w:t>
      </w:r>
      <w:r>
        <w:rPr>
          <w:b/>
          <w:sz w:val="18"/>
          <w:szCs w:val="18"/>
        </w:rPr>
        <w:t>Y</w:t>
      </w:r>
      <w:r>
        <w:rPr>
          <w:b/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oches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 xml:space="preserve">Y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S/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Eng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an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cal</w:t>
      </w:r>
      <w:r>
        <w:rPr>
          <w:spacing w:val="-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nee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,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expe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2</w:t>
      </w:r>
      <w:r>
        <w:rPr>
          <w:sz w:val="22"/>
          <w:szCs w:val="22"/>
        </w:rPr>
        <w:t>018</w:t>
      </w:r>
    </w:p>
    <w:p w14:paraId="58BA6EAD" w14:textId="1DE9DD21" w:rsidR="002B0180" w:rsidRDefault="007F272C" w:rsidP="00985C47">
      <w:pPr>
        <w:spacing w:line="240" w:lineRule="exact"/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Master’s </w:t>
      </w:r>
      <w:r w:rsidR="000C2714">
        <w:rPr>
          <w:sz w:val="22"/>
          <w:szCs w:val="22"/>
        </w:rPr>
        <w:t xml:space="preserve">Focus in Controls, </w:t>
      </w:r>
      <w:r w:rsidR="00D33115">
        <w:rPr>
          <w:sz w:val="22"/>
          <w:szCs w:val="22"/>
        </w:rPr>
        <w:t>M</w:t>
      </w:r>
      <w:r w:rsidR="00D33115">
        <w:rPr>
          <w:spacing w:val="1"/>
          <w:sz w:val="22"/>
          <w:szCs w:val="22"/>
        </w:rPr>
        <w:t>i</w:t>
      </w:r>
      <w:r w:rsidR="00D33115">
        <w:rPr>
          <w:sz w:val="22"/>
          <w:szCs w:val="22"/>
        </w:rPr>
        <w:t>n</w:t>
      </w:r>
      <w:r w:rsidR="00D33115">
        <w:rPr>
          <w:spacing w:val="-2"/>
          <w:sz w:val="22"/>
          <w:szCs w:val="22"/>
        </w:rPr>
        <w:t>o</w:t>
      </w:r>
      <w:r w:rsidR="00D33115">
        <w:rPr>
          <w:sz w:val="22"/>
          <w:szCs w:val="22"/>
        </w:rPr>
        <w:t>r</w:t>
      </w:r>
      <w:r w:rsidR="00D33115">
        <w:rPr>
          <w:spacing w:val="1"/>
          <w:sz w:val="22"/>
          <w:szCs w:val="22"/>
        </w:rPr>
        <w:t xml:space="preserve"> </w:t>
      </w:r>
      <w:r w:rsidR="00D33115">
        <w:rPr>
          <w:spacing w:val="-1"/>
          <w:sz w:val="22"/>
          <w:szCs w:val="22"/>
        </w:rPr>
        <w:t>i</w:t>
      </w:r>
      <w:r w:rsidR="00D33115">
        <w:rPr>
          <w:sz w:val="22"/>
          <w:szCs w:val="22"/>
        </w:rPr>
        <w:t>n E</w:t>
      </w:r>
      <w:r w:rsidR="00D33115">
        <w:rPr>
          <w:spacing w:val="-2"/>
          <w:sz w:val="22"/>
          <w:szCs w:val="22"/>
        </w:rPr>
        <w:t>l</w:t>
      </w:r>
      <w:r w:rsidR="00D33115">
        <w:rPr>
          <w:sz w:val="22"/>
          <w:szCs w:val="22"/>
        </w:rPr>
        <w:t>ec</w:t>
      </w:r>
      <w:r w:rsidR="00D33115">
        <w:rPr>
          <w:spacing w:val="-1"/>
          <w:sz w:val="22"/>
          <w:szCs w:val="22"/>
        </w:rPr>
        <w:t>t</w:t>
      </w:r>
      <w:r w:rsidR="00D33115">
        <w:rPr>
          <w:spacing w:val="1"/>
          <w:sz w:val="22"/>
          <w:szCs w:val="22"/>
        </w:rPr>
        <w:t>r</w:t>
      </w:r>
      <w:r w:rsidR="00D33115">
        <w:rPr>
          <w:spacing w:val="-1"/>
          <w:sz w:val="22"/>
          <w:szCs w:val="22"/>
        </w:rPr>
        <w:t>i</w:t>
      </w:r>
      <w:r w:rsidR="00D33115">
        <w:rPr>
          <w:sz w:val="22"/>
          <w:szCs w:val="22"/>
        </w:rPr>
        <w:t>c</w:t>
      </w:r>
      <w:r w:rsidR="00D33115">
        <w:rPr>
          <w:spacing w:val="-2"/>
          <w:sz w:val="22"/>
          <w:szCs w:val="22"/>
        </w:rPr>
        <w:t>a</w:t>
      </w:r>
      <w:r w:rsidR="00D33115">
        <w:rPr>
          <w:sz w:val="22"/>
          <w:szCs w:val="22"/>
        </w:rPr>
        <w:t>l</w:t>
      </w:r>
      <w:r w:rsidR="00D33115">
        <w:rPr>
          <w:spacing w:val="1"/>
          <w:sz w:val="22"/>
          <w:szCs w:val="22"/>
        </w:rPr>
        <w:t xml:space="preserve"> </w:t>
      </w:r>
      <w:r w:rsidR="00D33115">
        <w:rPr>
          <w:sz w:val="22"/>
          <w:szCs w:val="22"/>
        </w:rPr>
        <w:t>En</w:t>
      </w:r>
      <w:r w:rsidR="00D33115">
        <w:rPr>
          <w:spacing w:val="-3"/>
          <w:sz w:val="22"/>
          <w:szCs w:val="22"/>
        </w:rPr>
        <w:t>g</w:t>
      </w:r>
      <w:r w:rsidR="00D33115">
        <w:rPr>
          <w:spacing w:val="1"/>
          <w:sz w:val="22"/>
          <w:szCs w:val="22"/>
        </w:rPr>
        <w:t>i</w:t>
      </w:r>
      <w:r w:rsidR="00D33115">
        <w:rPr>
          <w:sz w:val="22"/>
          <w:szCs w:val="22"/>
        </w:rPr>
        <w:t>ne</w:t>
      </w:r>
      <w:r w:rsidR="00D33115">
        <w:rPr>
          <w:spacing w:val="-2"/>
          <w:sz w:val="22"/>
          <w:szCs w:val="22"/>
        </w:rPr>
        <w:t>e</w:t>
      </w:r>
      <w:r w:rsidR="00D33115">
        <w:rPr>
          <w:spacing w:val="1"/>
          <w:sz w:val="22"/>
          <w:szCs w:val="22"/>
        </w:rPr>
        <w:t>ri</w:t>
      </w:r>
      <w:r w:rsidR="00D33115">
        <w:rPr>
          <w:sz w:val="22"/>
          <w:szCs w:val="22"/>
        </w:rPr>
        <w:t>ng</w:t>
      </w:r>
    </w:p>
    <w:p w14:paraId="58BA6EAE" w14:textId="0003D13D" w:rsidR="002B0180" w:rsidRDefault="00D33115" w:rsidP="00985C47">
      <w:pPr>
        <w:spacing w:line="240" w:lineRule="exact"/>
        <w:ind w:left="2160"/>
        <w:rPr>
          <w:sz w:val="22"/>
          <w:szCs w:val="22"/>
        </w:rPr>
      </w:pP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:</w:t>
      </w:r>
      <w:r>
        <w:rPr>
          <w:spacing w:val="1"/>
          <w:sz w:val="22"/>
          <w:szCs w:val="22"/>
        </w:rPr>
        <w:t xml:space="preserve"> </w:t>
      </w:r>
      <w:r w:rsidR="00196F83">
        <w:rPr>
          <w:sz w:val="22"/>
          <w:szCs w:val="22"/>
        </w:rPr>
        <w:t>3.8</w:t>
      </w:r>
      <w:r w:rsidR="00F21CA5">
        <w:rPr>
          <w:sz w:val="22"/>
          <w:szCs w:val="22"/>
        </w:rPr>
        <w:t>8</w:t>
      </w:r>
      <w:r>
        <w:rPr>
          <w:spacing w:val="1"/>
          <w:sz w:val="22"/>
          <w:szCs w:val="22"/>
        </w:rPr>
        <w:t>/</w:t>
      </w:r>
      <w:r>
        <w:rPr>
          <w:spacing w:val="-2"/>
          <w:sz w:val="22"/>
          <w:szCs w:val="22"/>
        </w:rPr>
        <w:t>4</w:t>
      </w:r>
      <w:r>
        <w:rPr>
          <w:sz w:val="22"/>
          <w:szCs w:val="22"/>
        </w:rPr>
        <w:t>.0</w:t>
      </w:r>
    </w:p>
    <w:p w14:paraId="58BA6EAF" w14:textId="1CD7620D" w:rsidR="002B0180" w:rsidRDefault="00D33115" w:rsidP="00985C47">
      <w:pPr>
        <w:spacing w:line="240" w:lineRule="exact"/>
        <w:ind w:left="2160"/>
        <w:rPr>
          <w:sz w:val="22"/>
          <w:szCs w:val="22"/>
        </w:rPr>
      </w:pP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ono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Pro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am</w:t>
      </w:r>
      <w:r w:rsidR="00196F83">
        <w:rPr>
          <w:sz w:val="22"/>
          <w:szCs w:val="22"/>
        </w:rPr>
        <w:t>, Outstanding Undergraduate Scholar Award</w:t>
      </w:r>
      <w:r w:rsidR="007F272C">
        <w:rPr>
          <w:sz w:val="22"/>
          <w:szCs w:val="22"/>
        </w:rPr>
        <w:t>, Kearse Writing Award</w:t>
      </w:r>
    </w:p>
    <w:p w14:paraId="1F8493D3" w14:textId="77777777" w:rsidR="00C154D3" w:rsidRDefault="00C154D3" w:rsidP="00985C47">
      <w:pPr>
        <w:spacing w:line="240" w:lineRule="exact"/>
        <w:ind w:left="2160"/>
        <w:rPr>
          <w:sz w:val="22"/>
          <w:szCs w:val="22"/>
        </w:rPr>
      </w:pPr>
    </w:p>
    <w:p w14:paraId="2A94C465" w14:textId="112FD652" w:rsidR="007F272C" w:rsidRPr="00C154D3" w:rsidRDefault="00C154D3" w:rsidP="00C154D3">
      <w:pPr>
        <w:spacing w:line="240" w:lineRule="exact"/>
        <w:rPr>
          <w:spacing w:val="2"/>
          <w:sz w:val="22"/>
          <w:szCs w:val="22"/>
        </w:rPr>
      </w:pPr>
      <w:r w:rsidRPr="00C154D3">
        <w:rPr>
          <w:b/>
          <w:spacing w:val="2"/>
          <w:sz w:val="22"/>
          <w:szCs w:val="22"/>
        </w:rPr>
        <w:t>CLEARANCE</w:t>
      </w:r>
      <w:r w:rsidRPr="00C154D3">
        <w:rPr>
          <w:b/>
          <w:spacing w:val="2"/>
          <w:sz w:val="22"/>
          <w:szCs w:val="22"/>
        </w:rPr>
        <w:tab/>
      </w:r>
      <w:r>
        <w:rPr>
          <w:b/>
          <w:spacing w:val="2"/>
          <w:sz w:val="22"/>
          <w:szCs w:val="22"/>
        </w:rPr>
        <w:tab/>
      </w:r>
      <w:r w:rsidRPr="00C154D3">
        <w:rPr>
          <w:b/>
          <w:smallCaps/>
          <w:spacing w:val="-1"/>
          <w:sz w:val="22"/>
          <w:szCs w:val="22"/>
        </w:rPr>
        <w:t>Secret,</w:t>
      </w:r>
      <w:r>
        <w:rPr>
          <w:b/>
          <w:spacing w:val="2"/>
          <w:sz w:val="22"/>
          <w:szCs w:val="22"/>
        </w:rPr>
        <w:t xml:space="preserve"> </w:t>
      </w:r>
      <w:r w:rsidR="0010252C">
        <w:rPr>
          <w:spacing w:val="2"/>
          <w:sz w:val="22"/>
          <w:szCs w:val="22"/>
        </w:rPr>
        <w:t>Obtained</w:t>
      </w:r>
      <w:r>
        <w:rPr>
          <w:spacing w:val="2"/>
          <w:sz w:val="22"/>
          <w:szCs w:val="22"/>
        </w:rPr>
        <w:t xml:space="preserve"> summer 2016</w:t>
      </w:r>
    </w:p>
    <w:p w14:paraId="58BA6EB0" w14:textId="77777777" w:rsidR="00D33115" w:rsidRPr="00985C47" w:rsidRDefault="00D33115" w:rsidP="00985C47">
      <w:pPr>
        <w:rPr>
          <w:szCs w:val="24"/>
        </w:rPr>
      </w:pPr>
    </w:p>
    <w:p w14:paraId="2225FD0C" w14:textId="77777777" w:rsidR="00A127E0" w:rsidRPr="00A127E0" w:rsidRDefault="00D33115" w:rsidP="00985C47">
      <w:pPr>
        <w:spacing w:line="240" w:lineRule="exact"/>
        <w:rPr>
          <w:b/>
          <w:spacing w:val="-1"/>
          <w:sz w:val="22"/>
          <w:szCs w:val="22"/>
        </w:rPr>
      </w:pPr>
      <w:r>
        <w:rPr>
          <w:b/>
          <w:spacing w:val="2"/>
          <w:sz w:val="22"/>
          <w:szCs w:val="22"/>
        </w:rPr>
        <w:t>P</w:t>
      </w:r>
      <w:r>
        <w:rPr>
          <w:b/>
          <w:spacing w:val="-1"/>
          <w:sz w:val="22"/>
          <w:szCs w:val="22"/>
        </w:rPr>
        <w:t>RO</w:t>
      </w:r>
      <w:r>
        <w:rPr>
          <w:b/>
          <w:sz w:val="22"/>
          <w:szCs w:val="22"/>
        </w:rPr>
        <w:t>J</w:t>
      </w:r>
      <w:r>
        <w:rPr>
          <w:b/>
          <w:spacing w:val="-1"/>
          <w:sz w:val="22"/>
          <w:szCs w:val="22"/>
        </w:rPr>
        <w:t>ECT</w:t>
      </w:r>
      <w:r>
        <w:rPr>
          <w:b/>
          <w:sz w:val="22"/>
          <w:szCs w:val="22"/>
        </w:rPr>
        <w:t>S</w:t>
      </w:r>
      <w:r w:rsidR="00F12811">
        <w:rPr>
          <w:b/>
          <w:sz w:val="22"/>
          <w:szCs w:val="22"/>
        </w:rPr>
        <w:tab/>
      </w:r>
      <w:r w:rsidR="00F12811">
        <w:rPr>
          <w:b/>
          <w:sz w:val="22"/>
          <w:szCs w:val="22"/>
        </w:rPr>
        <w:tab/>
      </w:r>
      <w:r w:rsidR="00A127E0" w:rsidRPr="00A127E0">
        <w:rPr>
          <w:b/>
          <w:spacing w:val="-1"/>
          <w:sz w:val="22"/>
          <w:szCs w:val="22"/>
        </w:rPr>
        <w:t>Electric Motor Test Stand and Performance Archiving</w:t>
      </w:r>
    </w:p>
    <w:p w14:paraId="26697D4B" w14:textId="428DB025" w:rsidR="00A127E0" w:rsidRPr="002F032E" w:rsidRDefault="00A127E0" w:rsidP="00985C47">
      <w:pPr>
        <w:spacing w:line="240" w:lineRule="exact"/>
        <w:ind w:left="2160"/>
        <w:jc w:val="both"/>
        <w:rPr>
          <w:spacing w:val="-1"/>
          <w:sz w:val="22"/>
          <w:szCs w:val="22"/>
        </w:rPr>
      </w:pPr>
      <w:r w:rsidRPr="002F032E">
        <w:rPr>
          <w:spacing w:val="-1"/>
          <w:sz w:val="22"/>
          <w:szCs w:val="22"/>
        </w:rPr>
        <w:t xml:space="preserve">Using an Arduino Uno and various IC’s/basic electrical circuit components, developed a safe, reliable, and </w:t>
      </w:r>
      <w:r w:rsidR="00F21CA5" w:rsidRPr="002F032E">
        <w:rPr>
          <w:spacing w:val="-1"/>
          <w:sz w:val="22"/>
          <w:szCs w:val="22"/>
        </w:rPr>
        <w:t>user-friendly</w:t>
      </w:r>
      <w:r w:rsidRPr="002F032E">
        <w:rPr>
          <w:spacing w:val="-1"/>
          <w:sz w:val="22"/>
          <w:szCs w:val="22"/>
        </w:rPr>
        <w:t xml:space="preserve"> method for testing and recording electric motor/propeller performance metrics such as thrust output and power consumption versus throttle input.</w:t>
      </w:r>
    </w:p>
    <w:p w14:paraId="265147DE" w14:textId="77777777" w:rsidR="00A127E0" w:rsidRPr="002F032E" w:rsidRDefault="00A127E0" w:rsidP="00985C47">
      <w:pPr>
        <w:rPr>
          <w:b/>
          <w:szCs w:val="22"/>
        </w:rPr>
      </w:pPr>
    </w:p>
    <w:p w14:paraId="58BA6EB1" w14:textId="4536B81C" w:rsidR="002B0180" w:rsidRDefault="00A127E0" w:rsidP="00985C47">
      <w:pPr>
        <w:ind w:left="2160"/>
        <w:rPr>
          <w:sz w:val="22"/>
          <w:szCs w:val="22"/>
        </w:rPr>
      </w:pPr>
      <w:r>
        <w:rPr>
          <w:b/>
          <w:sz w:val="22"/>
          <w:szCs w:val="22"/>
        </w:rPr>
        <w:t>A</w:t>
      </w:r>
      <w:r w:rsidR="00D33115">
        <w:rPr>
          <w:b/>
          <w:sz w:val="22"/>
          <w:szCs w:val="22"/>
        </w:rPr>
        <w:t>utono</w:t>
      </w:r>
      <w:r w:rsidR="00D33115">
        <w:rPr>
          <w:b/>
          <w:spacing w:val="1"/>
          <w:sz w:val="22"/>
          <w:szCs w:val="22"/>
        </w:rPr>
        <w:t>m</w:t>
      </w:r>
      <w:r w:rsidR="00D33115">
        <w:rPr>
          <w:b/>
          <w:sz w:val="22"/>
          <w:szCs w:val="22"/>
        </w:rPr>
        <w:t>o</w:t>
      </w:r>
      <w:r w:rsidR="00D33115">
        <w:rPr>
          <w:b/>
          <w:spacing w:val="-3"/>
          <w:sz w:val="22"/>
          <w:szCs w:val="22"/>
        </w:rPr>
        <w:t>u</w:t>
      </w:r>
      <w:r w:rsidR="00D33115">
        <w:rPr>
          <w:b/>
          <w:sz w:val="22"/>
          <w:szCs w:val="22"/>
        </w:rPr>
        <w:t>s Co</w:t>
      </w:r>
      <w:r w:rsidR="00D33115">
        <w:rPr>
          <w:b/>
          <w:spacing w:val="-1"/>
          <w:sz w:val="22"/>
          <w:szCs w:val="22"/>
        </w:rPr>
        <w:t>n</w:t>
      </w:r>
      <w:r w:rsidR="00D33115">
        <w:rPr>
          <w:b/>
          <w:spacing w:val="-2"/>
          <w:sz w:val="22"/>
          <w:szCs w:val="22"/>
        </w:rPr>
        <w:t>t</w:t>
      </w:r>
      <w:r w:rsidR="00D33115">
        <w:rPr>
          <w:b/>
          <w:sz w:val="22"/>
          <w:szCs w:val="22"/>
        </w:rPr>
        <w:t>rol</w:t>
      </w:r>
      <w:r w:rsidR="00D33115">
        <w:rPr>
          <w:b/>
          <w:spacing w:val="-1"/>
          <w:sz w:val="22"/>
          <w:szCs w:val="22"/>
        </w:rPr>
        <w:t xml:space="preserve"> </w:t>
      </w:r>
      <w:r w:rsidR="00D33115">
        <w:rPr>
          <w:b/>
          <w:sz w:val="22"/>
          <w:szCs w:val="22"/>
        </w:rPr>
        <w:t>and</w:t>
      </w:r>
      <w:r w:rsidR="00D33115">
        <w:rPr>
          <w:b/>
          <w:spacing w:val="-3"/>
          <w:sz w:val="22"/>
          <w:szCs w:val="22"/>
        </w:rPr>
        <w:t xml:space="preserve"> </w:t>
      </w:r>
      <w:r w:rsidR="00D33115">
        <w:rPr>
          <w:b/>
          <w:spacing w:val="-1"/>
          <w:sz w:val="22"/>
          <w:szCs w:val="22"/>
        </w:rPr>
        <w:t>T</w:t>
      </w:r>
      <w:r w:rsidR="00D33115">
        <w:rPr>
          <w:b/>
          <w:sz w:val="22"/>
          <w:szCs w:val="22"/>
        </w:rPr>
        <w:t>racking</w:t>
      </w:r>
      <w:r w:rsidR="00D33115">
        <w:rPr>
          <w:b/>
          <w:spacing w:val="-2"/>
          <w:sz w:val="22"/>
          <w:szCs w:val="22"/>
        </w:rPr>
        <w:t xml:space="preserve"> o</w:t>
      </w:r>
      <w:r w:rsidR="00D33115">
        <w:rPr>
          <w:b/>
          <w:sz w:val="22"/>
          <w:szCs w:val="22"/>
        </w:rPr>
        <w:t>f</w:t>
      </w:r>
      <w:r w:rsidR="00D33115">
        <w:rPr>
          <w:b/>
          <w:spacing w:val="1"/>
          <w:sz w:val="22"/>
          <w:szCs w:val="22"/>
        </w:rPr>
        <w:t xml:space="preserve"> Q</w:t>
      </w:r>
      <w:r w:rsidR="00D33115">
        <w:rPr>
          <w:b/>
          <w:sz w:val="22"/>
          <w:szCs w:val="22"/>
        </w:rPr>
        <w:t>ua</w:t>
      </w:r>
      <w:r w:rsidR="00D33115">
        <w:rPr>
          <w:b/>
          <w:spacing w:val="-1"/>
          <w:sz w:val="22"/>
          <w:szCs w:val="22"/>
        </w:rPr>
        <w:t>d</w:t>
      </w:r>
      <w:r w:rsidR="00D33115">
        <w:rPr>
          <w:b/>
          <w:spacing w:val="-2"/>
          <w:sz w:val="22"/>
          <w:szCs w:val="22"/>
        </w:rPr>
        <w:t>c</w:t>
      </w:r>
      <w:r w:rsidR="00D33115">
        <w:rPr>
          <w:b/>
          <w:sz w:val="22"/>
          <w:szCs w:val="22"/>
        </w:rPr>
        <w:t>opt</w:t>
      </w:r>
      <w:r w:rsidR="00D33115">
        <w:rPr>
          <w:b/>
          <w:spacing w:val="-2"/>
          <w:sz w:val="22"/>
          <w:szCs w:val="22"/>
        </w:rPr>
        <w:t>e</w:t>
      </w:r>
      <w:r w:rsidR="00D33115">
        <w:rPr>
          <w:b/>
          <w:sz w:val="22"/>
          <w:szCs w:val="22"/>
        </w:rPr>
        <w:t>r</w:t>
      </w:r>
      <w:r w:rsidR="00D33115">
        <w:rPr>
          <w:b/>
          <w:spacing w:val="-2"/>
          <w:sz w:val="22"/>
          <w:szCs w:val="22"/>
        </w:rPr>
        <w:t xml:space="preserve"> </w:t>
      </w:r>
      <w:r w:rsidR="00D33115">
        <w:rPr>
          <w:b/>
          <w:spacing w:val="-1"/>
          <w:sz w:val="22"/>
          <w:szCs w:val="22"/>
        </w:rPr>
        <w:t>U</w:t>
      </w:r>
      <w:r w:rsidR="00D33115">
        <w:rPr>
          <w:b/>
          <w:sz w:val="22"/>
          <w:szCs w:val="22"/>
        </w:rPr>
        <w:t>s</w:t>
      </w:r>
      <w:r w:rsidR="00D33115">
        <w:rPr>
          <w:b/>
          <w:spacing w:val="1"/>
          <w:sz w:val="22"/>
          <w:szCs w:val="22"/>
        </w:rPr>
        <w:t>i</w:t>
      </w:r>
      <w:r w:rsidR="00D33115">
        <w:rPr>
          <w:b/>
          <w:sz w:val="22"/>
          <w:szCs w:val="22"/>
        </w:rPr>
        <w:t>ng</w:t>
      </w:r>
      <w:r w:rsidR="00D33115">
        <w:rPr>
          <w:b/>
          <w:spacing w:val="-3"/>
          <w:sz w:val="22"/>
          <w:szCs w:val="22"/>
        </w:rPr>
        <w:t xml:space="preserve"> </w:t>
      </w:r>
      <w:r w:rsidR="00D33115">
        <w:rPr>
          <w:b/>
          <w:spacing w:val="1"/>
          <w:sz w:val="22"/>
          <w:szCs w:val="22"/>
        </w:rPr>
        <w:t>O</w:t>
      </w:r>
      <w:r w:rsidR="00D33115">
        <w:rPr>
          <w:b/>
          <w:sz w:val="22"/>
          <w:szCs w:val="22"/>
        </w:rPr>
        <w:t>pen</w:t>
      </w:r>
      <w:r w:rsidR="00D33115">
        <w:rPr>
          <w:b/>
          <w:spacing w:val="-1"/>
          <w:sz w:val="22"/>
          <w:szCs w:val="22"/>
        </w:rPr>
        <w:t>C</w:t>
      </w:r>
      <w:r w:rsidR="00D33115">
        <w:rPr>
          <w:b/>
          <w:sz w:val="22"/>
          <w:szCs w:val="22"/>
        </w:rPr>
        <w:t>V</w:t>
      </w:r>
    </w:p>
    <w:p w14:paraId="58BA6EB2" w14:textId="3049A77D" w:rsidR="008222AC" w:rsidRDefault="008222AC" w:rsidP="00985C47">
      <w:pPr>
        <w:spacing w:line="240" w:lineRule="exact"/>
        <w:ind w:left="2160"/>
        <w:jc w:val="both"/>
        <w:rPr>
          <w:spacing w:val="-1"/>
          <w:sz w:val="22"/>
          <w:szCs w:val="22"/>
        </w:rPr>
      </w:pPr>
      <w:r w:rsidRPr="008222AC">
        <w:rPr>
          <w:spacing w:val="-1"/>
          <w:sz w:val="22"/>
          <w:szCs w:val="22"/>
        </w:rPr>
        <w:t>Implement</w:t>
      </w:r>
      <w:r w:rsidR="008A0B42">
        <w:rPr>
          <w:spacing w:val="-1"/>
          <w:sz w:val="22"/>
          <w:szCs w:val="22"/>
        </w:rPr>
        <w:t>ed</w:t>
      </w:r>
      <w:r w:rsidRPr="008222AC">
        <w:rPr>
          <w:spacing w:val="-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object tracking</w:t>
      </w:r>
      <w:r w:rsidRPr="008222AC">
        <w:rPr>
          <w:spacing w:val="-1"/>
          <w:sz w:val="22"/>
          <w:szCs w:val="22"/>
        </w:rPr>
        <w:t xml:space="preserve"> using a laptop and webcam along with</w:t>
      </w:r>
      <w:r>
        <w:rPr>
          <w:spacing w:val="-1"/>
          <w:sz w:val="22"/>
          <w:szCs w:val="22"/>
        </w:rPr>
        <w:t xml:space="preserve"> the OpenCV framework with C++ </w:t>
      </w:r>
      <w:r w:rsidR="00EC7ACB">
        <w:rPr>
          <w:spacing w:val="-1"/>
          <w:sz w:val="22"/>
          <w:szCs w:val="22"/>
        </w:rPr>
        <w:t>and JavaScript</w:t>
      </w:r>
      <w:r w:rsidRPr="008222AC">
        <w:rPr>
          <w:spacing w:val="-1"/>
          <w:sz w:val="22"/>
          <w:szCs w:val="22"/>
        </w:rPr>
        <w:t xml:space="preserve"> to autonomously solve kinematic equations </w:t>
      </w:r>
      <w:r>
        <w:rPr>
          <w:spacing w:val="-1"/>
          <w:sz w:val="22"/>
          <w:szCs w:val="22"/>
        </w:rPr>
        <w:t>to</w:t>
      </w:r>
      <w:r w:rsidRPr="008222AC">
        <w:rPr>
          <w:spacing w:val="-1"/>
          <w:sz w:val="22"/>
          <w:szCs w:val="22"/>
        </w:rPr>
        <w:t xml:space="preserve"> track and control a quadcopter to catch a thrown ball. </w:t>
      </w:r>
    </w:p>
    <w:p w14:paraId="58BA6EB3" w14:textId="77777777" w:rsidR="002B0180" w:rsidRPr="00985C47" w:rsidRDefault="002B0180" w:rsidP="00985C47">
      <w:pPr>
        <w:spacing w:line="240" w:lineRule="exact"/>
        <w:rPr>
          <w:szCs w:val="24"/>
        </w:rPr>
      </w:pPr>
    </w:p>
    <w:p w14:paraId="125D1EA4" w14:textId="6EC08AEB" w:rsidR="00927205" w:rsidRDefault="00D33115" w:rsidP="00985C47">
      <w:pPr>
        <w:contextualSpacing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EX</w:t>
      </w:r>
      <w:r>
        <w:rPr>
          <w:b/>
          <w:spacing w:val="2"/>
          <w:sz w:val="22"/>
          <w:szCs w:val="22"/>
        </w:rPr>
        <w:t>P</w:t>
      </w:r>
      <w:r>
        <w:rPr>
          <w:b/>
          <w:spacing w:val="-1"/>
          <w:sz w:val="22"/>
          <w:szCs w:val="22"/>
        </w:rPr>
        <w:t>ER</w:t>
      </w:r>
      <w:r>
        <w:rPr>
          <w:b/>
          <w:sz w:val="22"/>
          <w:szCs w:val="22"/>
        </w:rPr>
        <w:t>IE</w:t>
      </w:r>
      <w:r>
        <w:rPr>
          <w:b/>
          <w:spacing w:val="-1"/>
          <w:sz w:val="22"/>
          <w:szCs w:val="22"/>
        </w:rPr>
        <w:t>NC</w:t>
      </w:r>
      <w:r w:rsidR="00F12811"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ab/>
      </w:r>
      <w:r w:rsidR="00F12811">
        <w:rPr>
          <w:b/>
          <w:sz w:val="22"/>
          <w:szCs w:val="22"/>
        </w:rPr>
        <w:tab/>
      </w:r>
      <w:r w:rsidR="00927205">
        <w:rPr>
          <w:b/>
          <w:sz w:val="22"/>
          <w:szCs w:val="22"/>
        </w:rPr>
        <w:t xml:space="preserve">Lockheed Martin Corporation, </w:t>
      </w:r>
      <w:r w:rsidR="00927205">
        <w:rPr>
          <w:sz w:val="22"/>
          <w:szCs w:val="22"/>
        </w:rPr>
        <w:t>Bothell, WA</w:t>
      </w:r>
    </w:p>
    <w:p w14:paraId="6B9E4C02" w14:textId="52248CE9" w:rsidR="00927205" w:rsidRPr="00927205" w:rsidRDefault="00927205" w:rsidP="00985C47">
      <w:pPr>
        <w:contextualSpacing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27205">
        <w:rPr>
          <w:b/>
          <w:sz w:val="22"/>
          <w:szCs w:val="22"/>
        </w:rPr>
        <w:t>Mechanical Engineer Intern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June 2017 – August 2017</w:t>
      </w:r>
    </w:p>
    <w:p w14:paraId="1AA01798" w14:textId="352E9CD6" w:rsidR="00927205" w:rsidRPr="00927205" w:rsidRDefault="002F032E" w:rsidP="002F032E">
      <w:pPr>
        <w:ind w:left="2160" w:hanging="2250"/>
        <w:contextual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927205">
        <w:rPr>
          <w:sz w:val="22"/>
          <w:szCs w:val="22"/>
        </w:rPr>
        <w:t xml:space="preserve">Provide design support for </w:t>
      </w:r>
      <w:r>
        <w:rPr>
          <w:sz w:val="22"/>
          <w:szCs w:val="22"/>
        </w:rPr>
        <w:t xml:space="preserve">infrared counter measure applications, including mechanical aperture design as well as electronics selection. Additionally, provide design and analysis support for contract proposal. </w:t>
      </w:r>
    </w:p>
    <w:p w14:paraId="2FE00C5E" w14:textId="77777777" w:rsidR="00927205" w:rsidRDefault="00927205" w:rsidP="00985C47">
      <w:pPr>
        <w:contextualSpacing/>
        <w:rPr>
          <w:b/>
          <w:sz w:val="22"/>
          <w:szCs w:val="22"/>
        </w:rPr>
      </w:pPr>
    </w:p>
    <w:p w14:paraId="7BBFF9A1" w14:textId="6BAEE6FB" w:rsidR="000423F2" w:rsidRDefault="000423F2" w:rsidP="00927205">
      <w:pPr>
        <w:ind w:left="1440" w:firstLine="720"/>
        <w:contextualSpacing/>
        <w:rPr>
          <w:sz w:val="22"/>
          <w:szCs w:val="22"/>
        </w:rPr>
      </w:pPr>
      <w:r>
        <w:rPr>
          <w:b/>
          <w:sz w:val="22"/>
          <w:szCs w:val="22"/>
        </w:rPr>
        <w:t xml:space="preserve">Lockheed Martin Corporation, </w:t>
      </w:r>
      <w:r>
        <w:rPr>
          <w:sz w:val="22"/>
          <w:szCs w:val="22"/>
        </w:rPr>
        <w:t>Syracuse, NY</w:t>
      </w:r>
    </w:p>
    <w:p w14:paraId="7469F25E" w14:textId="369E771B" w:rsidR="000423F2" w:rsidRPr="000423F2" w:rsidRDefault="00927205" w:rsidP="00985C47">
      <w:pPr>
        <w:ind w:left="1440" w:firstLine="720"/>
        <w:contextualSpacing/>
        <w:rPr>
          <w:sz w:val="22"/>
          <w:szCs w:val="22"/>
        </w:rPr>
      </w:pPr>
      <w:r>
        <w:rPr>
          <w:b/>
          <w:sz w:val="22"/>
          <w:szCs w:val="22"/>
        </w:rPr>
        <w:t>Mechanical Engineer Intern</w:t>
      </w:r>
      <w:r w:rsidR="000423F2">
        <w:rPr>
          <w:sz w:val="22"/>
          <w:szCs w:val="22"/>
        </w:rPr>
        <w:tab/>
      </w:r>
      <w:r w:rsidR="000423F2">
        <w:rPr>
          <w:sz w:val="22"/>
          <w:szCs w:val="22"/>
        </w:rPr>
        <w:tab/>
      </w:r>
      <w:r w:rsidR="000423F2">
        <w:rPr>
          <w:sz w:val="22"/>
          <w:szCs w:val="22"/>
        </w:rPr>
        <w:tab/>
        <w:t>June 2016 – August 2016</w:t>
      </w:r>
    </w:p>
    <w:p w14:paraId="3F6D721A" w14:textId="73F340A6" w:rsidR="000423F2" w:rsidRPr="000423F2" w:rsidRDefault="000423F2" w:rsidP="00985C47">
      <w:pPr>
        <w:ind w:left="216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Supported Production Hardware team with design and analysis of various components to be implemented on </w:t>
      </w:r>
      <w:r w:rsidR="00386A87">
        <w:rPr>
          <w:sz w:val="22"/>
          <w:szCs w:val="22"/>
        </w:rPr>
        <w:t xml:space="preserve">developing </w:t>
      </w:r>
      <w:r>
        <w:rPr>
          <w:sz w:val="22"/>
          <w:szCs w:val="22"/>
        </w:rPr>
        <w:t xml:space="preserve">product lines. Worked with manufacturing teams to </w:t>
      </w:r>
      <w:r w:rsidR="00386A87">
        <w:rPr>
          <w:sz w:val="22"/>
          <w:szCs w:val="22"/>
        </w:rPr>
        <w:t xml:space="preserve">implement </w:t>
      </w:r>
      <w:r>
        <w:rPr>
          <w:sz w:val="22"/>
          <w:szCs w:val="22"/>
        </w:rPr>
        <w:t>improve</w:t>
      </w:r>
      <w:r w:rsidR="00386A87">
        <w:rPr>
          <w:sz w:val="22"/>
          <w:szCs w:val="22"/>
        </w:rPr>
        <w:t xml:space="preserve">ments to </w:t>
      </w:r>
      <w:r>
        <w:rPr>
          <w:sz w:val="22"/>
          <w:szCs w:val="22"/>
        </w:rPr>
        <w:t xml:space="preserve">the safety and reliability of current product test equipment. </w:t>
      </w:r>
    </w:p>
    <w:p w14:paraId="6BF63AA4" w14:textId="77777777" w:rsidR="000423F2" w:rsidRPr="00985C47" w:rsidRDefault="000423F2" w:rsidP="00985C47">
      <w:pPr>
        <w:ind w:left="1440" w:firstLine="720"/>
        <w:contextualSpacing/>
        <w:rPr>
          <w:b/>
          <w:szCs w:val="22"/>
        </w:rPr>
      </w:pPr>
    </w:p>
    <w:p w14:paraId="58BA6EB8" w14:textId="1F83EE72" w:rsidR="00E02FA0" w:rsidRDefault="00E02FA0" w:rsidP="00985C47">
      <w:pPr>
        <w:ind w:left="1440" w:firstLine="720"/>
        <w:contextualSpacing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G</w:t>
      </w:r>
      <w:r>
        <w:rPr>
          <w:b/>
          <w:sz w:val="22"/>
          <w:szCs w:val="22"/>
        </w:rPr>
        <w:t>E</w:t>
      </w:r>
      <w:r>
        <w:rPr>
          <w:b/>
          <w:spacing w:val="-1"/>
          <w:sz w:val="22"/>
          <w:szCs w:val="22"/>
        </w:rPr>
        <w:t xml:space="preserve"> A</w:t>
      </w:r>
      <w:r>
        <w:rPr>
          <w:b/>
          <w:sz w:val="22"/>
          <w:szCs w:val="22"/>
        </w:rPr>
        <w:t>v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ti</w:t>
      </w:r>
      <w:r>
        <w:rPr>
          <w:b/>
          <w:sz w:val="22"/>
          <w:szCs w:val="22"/>
        </w:rPr>
        <w:t>o</w:t>
      </w:r>
      <w:r>
        <w:rPr>
          <w:b/>
          <w:spacing w:val="-2"/>
          <w:sz w:val="22"/>
          <w:szCs w:val="22"/>
        </w:rPr>
        <w:t>n</w:t>
      </w:r>
      <w:r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>L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nn, MA</w:t>
      </w:r>
    </w:p>
    <w:p w14:paraId="58BA6EB9" w14:textId="7E657122" w:rsidR="00E02FA0" w:rsidRDefault="00927205" w:rsidP="00985C47">
      <w:pPr>
        <w:ind w:left="1440" w:firstLine="720"/>
        <w:contextualSpacing/>
        <w:rPr>
          <w:sz w:val="22"/>
          <w:szCs w:val="22"/>
        </w:rPr>
      </w:pPr>
      <w:r>
        <w:rPr>
          <w:b/>
          <w:spacing w:val="-1"/>
          <w:sz w:val="22"/>
          <w:szCs w:val="22"/>
        </w:rPr>
        <w:t xml:space="preserve">Logistics </w:t>
      </w:r>
      <w:r w:rsidR="00E02FA0">
        <w:rPr>
          <w:b/>
          <w:spacing w:val="-1"/>
          <w:sz w:val="22"/>
          <w:szCs w:val="22"/>
        </w:rPr>
        <w:t>C</w:t>
      </w:r>
      <w:r w:rsidR="00E02FA0">
        <w:rPr>
          <w:b/>
          <w:sz w:val="22"/>
          <w:szCs w:val="22"/>
        </w:rPr>
        <w:t>o</w:t>
      </w:r>
      <w:r w:rsidR="00E02FA0">
        <w:rPr>
          <w:b/>
          <w:spacing w:val="1"/>
          <w:sz w:val="22"/>
          <w:szCs w:val="22"/>
        </w:rPr>
        <w:t>-</w:t>
      </w:r>
      <w:r w:rsidR="00E02FA0">
        <w:rPr>
          <w:b/>
          <w:sz w:val="22"/>
          <w:szCs w:val="22"/>
        </w:rPr>
        <w:t>op</w:t>
      </w:r>
      <w:r w:rsidR="00E02FA0">
        <w:rPr>
          <w:b/>
          <w:sz w:val="22"/>
          <w:szCs w:val="22"/>
        </w:rPr>
        <w:tab/>
      </w:r>
      <w:r w:rsidR="00E02FA0">
        <w:rPr>
          <w:b/>
          <w:sz w:val="22"/>
          <w:szCs w:val="22"/>
        </w:rPr>
        <w:tab/>
      </w:r>
      <w:r w:rsidR="00E02FA0">
        <w:rPr>
          <w:b/>
          <w:sz w:val="22"/>
          <w:szCs w:val="22"/>
        </w:rPr>
        <w:tab/>
      </w:r>
      <w:r w:rsidR="00E02FA0">
        <w:rPr>
          <w:b/>
          <w:sz w:val="22"/>
          <w:szCs w:val="22"/>
        </w:rPr>
        <w:tab/>
      </w:r>
      <w:r w:rsidR="00E02FA0">
        <w:rPr>
          <w:spacing w:val="3"/>
          <w:sz w:val="22"/>
          <w:szCs w:val="22"/>
        </w:rPr>
        <w:t>J</w:t>
      </w:r>
      <w:r w:rsidR="00E02FA0">
        <w:rPr>
          <w:spacing w:val="-2"/>
          <w:sz w:val="22"/>
          <w:szCs w:val="22"/>
        </w:rPr>
        <w:t>u</w:t>
      </w:r>
      <w:r w:rsidR="00E02FA0">
        <w:rPr>
          <w:sz w:val="22"/>
          <w:szCs w:val="22"/>
        </w:rPr>
        <w:t>ne</w:t>
      </w:r>
      <w:r w:rsidR="00E02FA0">
        <w:rPr>
          <w:spacing w:val="1"/>
          <w:sz w:val="22"/>
          <w:szCs w:val="22"/>
        </w:rPr>
        <w:t xml:space="preserve"> </w:t>
      </w:r>
      <w:r w:rsidR="00E02FA0">
        <w:rPr>
          <w:sz w:val="22"/>
          <w:szCs w:val="22"/>
        </w:rPr>
        <w:t>2</w:t>
      </w:r>
      <w:r w:rsidR="00E02FA0">
        <w:rPr>
          <w:spacing w:val="-2"/>
          <w:sz w:val="22"/>
          <w:szCs w:val="22"/>
        </w:rPr>
        <w:t>0</w:t>
      </w:r>
      <w:r w:rsidR="00E02FA0">
        <w:rPr>
          <w:sz w:val="22"/>
          <w:szCs w:val="22"/>
        </w:rPr>
        <w:t xml:space="preserve">15 – </w:t>
      </w:r>
      <w:r w:rsidR="00F21CA5">
        <w:rPr>
          <w:spacing w:val="-3"/>
          <w:sz w:val="22"/>
          <w:szCs w:val="22"/>
        </w:rPr>
        <w:t>December</w:t>
      </w:r>
      <w:r w:rsidR="00E02FA0">
        <w:rPr>
          <w:spacing w:val="-3"/>
          <w:sz w:val="22"/>
          <w:szCs w:val="22"/>
        </w:rPr>
        <w:t xml:space="preserve"> 2015</w:t>
      </w:r>
    </w:p>
    <w:p w14:paraId="58BA6EBB" w14:textId="44849A6F" w:rsidR="00E02FA0" w:rsidRDefault="00E02FA0" w:rsidP="00985C47">
      <w:pPr>
        <w:spacing w:line="240" w:lineRule="exact"/>
        <w:ind w:left="2160" w:right="138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Suppo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t</w:t>
      </w:r>
      <w:r w:rsidR="008A0B42">
        <w:rPr>
          <w:sz w:val="22"/>
          <w:szCs w:val="22"/>
        </w:rPr>
        <w:t>ed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Lo</w:t>
      </w:r>
      <w:r>
        <w:rPr>
          <w:spacing w:val="-3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s Qu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Lead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t</w:t>
      </w:r>
      <w:r>
        <w:rPr>
          <w:sz w:val="22"/>
          <w:szCs w:val="22"/>
        </w:rPr>
        <w:t xml:space="preserve">o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 qu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qu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oc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pacing w:val="-2"/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L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nn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s. 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k</w:t>
      </w:r>
      <w:r w:rsidR="008A0B42"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 xml:space="preserve">h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Lea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new 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ce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 w:rsidR="008A0B42">
        <w:rPr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odu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v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 h</w:t>
      </w:r>
      <w:r>
        <w:rPr>
          <w:spacing w:val="1"/>
          <w:sz w:val="22"/>
          <w:szCs w:val="22"/>
        </w:rPr>
        <w:t>i</w:t>
      </w:r>
      <w:bookmarkStart w:id="0" w:name="_GoBack"/>
      <w:bookmarkEnd w:id="0"/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h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 qua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it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.</w:t>
      </w:r>
      <w:r w:rsidR="00386A87">
        <w:rPr>
          <w:sz w:val="22"/>
          <w:szCs w:val="22"/>
        </w:rPr>
        <w:t xml:space="preserve"> Increased the efficiency and accuracy of pre-existing metric tracking.</w:t>
      </w:r>
    </w:p>
    <w:p w14:paraId="58BA6EBC" w14:textId="77777777" w:rsidR="00E02FA0" w:rsidRPr="00985C47" w:rsidRDefault="00E02FA0" w:rsidP="00985C47">
      <w:pPr>
        <w:spacing w:line="240" w:lineRule="exact"/>
        <w:contextualSpacing/>
        <w:rPr>
          <w:szCs w:val="22"/>
        </w:rPr>
      </w:pPr>
    </w:p>
    <w:p w14:paraId="58BA6EBD" w14:textId="77777777" w:rsidR="002B0180" w:rsidRDefault="00D33115" w:rsidP="00985C47">
      <w:pPr>
        <w:ind w:left="1440" w:firstLine="720"/>
        <w:contextualSpacing/>
        <w:rPr>
          <w:sz w:val="22"/>
          <w:szCs w:val="22"/>
        </w:rPr>
      </w:pPr>
      <w:r>
        <w:rPr>
          <w:b/>
          <w:spacing w:val="1"/>
          <w:sz w:val="22"/>
          <w:szCs w:val="22"/>
        </w:rPr>
        <w:t>H</w:t>
      </w:r>
      <w:r>
        <w:rPr>
          <w:b/>
          <w:sz w:val="22"/>
          <w:szCs w:val="22"/>
        </w:rPr>
        <w:t>ono</w:t>
      </w:r>
      <w:r>
        <w:rPr>
          <w:b/>
          <w:spacing w:val="-2"/>
          <w:sz w:val="22"/>
          <w:szCs w:val="22"/>
        </w:rPr>
        <w:t>r</w:t>
      </w:r>
      <w:r>
        <w:rPr>
          <w:b/>
          <w:sz w:val="22"/>
          <w:szCs w:val="22"/>
        </w:rPr>
        <w:t>s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P</w:t>
      </w:r>
      <w:r>
        <w:rPr>
          <w:b/>
          <w:sz w:val="22"/>
          <w:szCs w:val="22"/>
        </w:rPr>
        <w:t>ro</w:t>
      </w:r>
      <w:r>
        <w:rPr>
          <w:b/>
          <w:spacing w:val="-2"/>
          <w:sz w:val="22"/>
          <w:szCs w:val="22"/>
        </w:rPr>
        <w:t>g</w:t>
      </w:r>
      <w:r>
        <w:rPr>
          <w:b/>
          <w:sz w:val="22"/>
          <w:szCs w:val="22"/>
        </w:rPr>
        <w:t>ram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at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R</w:t>
      </w:r>
      <w:r>
        <w:rPr>
          <w:b/>
          <w:sz w:val="22"/>
          <w:szCs w:val="22"/>
        </w:rPr>
        <w:t>IT,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R</w:t>
      </w:r>
      <w:r>
        <w:rPr>
          <w:b/>
          <w:sz w:val="22"/>
          <w:szCs w:val="22"/>
        </w:rPr>
        <w:t>oche</w:t>
      </w:r>
      <w:r>
        <w:rPr>
          <w:b/>
          <w:spacing w:val="1"/>
          <w:sz w:val="22"/>
          <w:szCs w:val="22"/>
        </w:rPr>
        <w:t>s</w:t>
      </w:r>
      <w:r>
        <w:rPr>
          <w:b/>
          <w:spacing w:val="-2"/>
          <w:sz w:val="22"/>
          <w:szCs w:val="22"/>
        </w:rPr>
        <w:t>t</w:t>
      </w:r>
      <w:r>
        <w:rPr>
          <w:b/>
          <w:sz w:val="22"/>
          <w:szCs w:val="22"/>
        </w:rPr>
        <w:t>er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n</w:t>
      </w:r>
      <w:r>
        <w:rPr>
          <w:b/>
          <w:sz w:val="22"/>
          <w:szCs w:val="22"/>
        </w:rPr>
        <w:t>s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it</w:t>
      </w:r>
      <w:r>
        <w:rPr>
          <w:b/>
          <w:spacing w:val="-3"/>
          <w:sz w:val="22"/>
          <w:szCs w:val="22"/>
        </w:rPr>
        <w:t>u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 xml:space="preserve">e </w:t>
      </w:r>
      <w:r>
        <w:rPr>
          <w:b/>
          <w:spacing w:val="-2"/>
          <w:sz w:val="22"/>
          <w:szCs w:val="22"/>
        </w:rPr>
        <w:t>o</w:t>
      </w:r>
      <w:r>
        <w:rPr>
          <w:b/>
          <w:sz w:val="22"/>
          <w:szCs w:val="22"/>
        </w:rPr>
        <w:t>f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T</w:t>
      </w:r>
      <w:r>
        <w:rPr>
          <w:b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c</w:t>
      </w:r>
      <w:r>
        <w:rPr>
          <w:b/>
          <w:sz w:val="22"/>
          <w:szCs w:val="22"/>
        </w:rPr>
        <w:t>h</w:t>
      </w:r>
      <w:r>
        <w:rPr>
          <w:b/>
          <w:spacing w:val="-1"/>
          <w:sz w:val="22"/>
          <w:szCs w:val="22"/>
        </w:rPr>
        <w:t>n</w:t>
      </w:r>
      <w:r>
        <w:rPr>
          <w:b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>ogy,</w:t>
      </w:r>
      <w:r>
        <w:rPr>
          <w:b/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ch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Y</w:t>
      </w:r>
    </w:p>
    <w:p w14:paraId="58BA6EBE" w14:textId="77777777" w:rsidR="002B0180" w:rsidRDefault="00D33115" w:rsidP="00985C47">
      <w:pPr>
        <w:spacing w:line="240" w:lineRule="exact"/>
        <w:ind w:left="2160"/>
        <w:contextualSpacing/>
        <w:rPr>
          <w:sz w:val="22"/>
          <w:szCs w:val="22"/>
        </w:rPr>
      </w:pPr>
      <w:r>
        <w:rPr>
          <w:b/>
          <w:sz w:val="22"/>
          <w:szCs w:val="22"/>
        </w:rPr>
        <w:t>Student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W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r</w:t>
      </w:r>
      <w:r>
        <w:rPr>
          <w:b/>
          <w:spacing w:val="-2"/>
          <w:sz w:val="22"/>
          <w:szCs w:val="22"/>
        </w:rPr>
        <w:t>k</w:t>
      </w:r>
      <w:r>
        <w:rPr>
          <w:b/>
          <w:sz w:val="22"/>
          <w:szCs w:val="22"/>
        </w:rPr>
        <w:t>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Sep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spacing w:val="-2"/>
          <w:sz w:val="22"/>
          <w:szCs w:val="22"/>
        </w:rPr>
        <w:t>0</w:t>
      </w:r>
      <w:r>
        <w:rPr>
          <w:sz w:val="22"/>
          <w:szCs w:val="22"/>
        </w:rPr>
        <w:t>13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– </w:t>
      </w:r>
      <w:r>
        <w:rPr>
          <w:spacing w:val="-3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nt</w:t>
      </w:r>
    </w:p>
    <w:p w14:paraId="58BA6EBF" w14:textId="1BD26DB9" w:rsidR="002B0180" w:rsidRDefault="00D33115" w:rsidP="00985C47">
      <w:pPr>
        <w:spacing w:line="240" w:lineRule="exact"/>
        <w:ind w:left="2160" w:right="179"/>
        <w:contextualSpacing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am</w:t>
      </w:r>
      <w:r>
        <w:rPr>
          <w:spacing w:val="-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Dir</w:t>
      </w:r>
      <w:r>
        <w:rPr>
          <w:sz w:val="22"/>
          <w:szCs w:val="22"/>
        </w:rPr>
        <w:t>ec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an</w:t>
      </w:r>
      <w:r>
        <w:rPr>
          <w:sz w:val="22"/>
          <w:szCs w:val="22"/>
        </w:rPr>
        <w:t xml:space="preserve">d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Di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. </w:t>
      </w:r>
      <w:r>
        <w:rPr>
          <w:spacing w:val="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 w:rsidR="002F032E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2F032E"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ex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end</w:t>
      </w:r>
      <w:r>
        <w:rPr>
          <w:spacing w:val="-1"/>
          <w:sz w:val="22"/>
          <w:szCs w:val="22"/>
        </w:rPr>
        <w:t>it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epo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t</w:t>
      </w:r>
      <w:r w:rsidR="002F032E">
        <w:rPr>
          <w:sz w:val="22"/>
          <w:szCs w:val="22"/>
        </w:rPr>
        <w:t xml:space="preserve">s, as well as assist in coordination of yearly social events and institution activities. </w:t>
      </w:r>
    </w:p>
    <w:p w14:paraId="58BA6EC4" w14:textId="77777777" w:rsidR="002B0180" w:rsidRPr="00985C47" w:rsidRDefault="002B0180" w:rsidP="00985C47">
      <w:pPr>
        <w:spacing w:line="240" w:lineRule="exact"/>
        <w:contextualSpacing/>
        <w:jc w:val="both"/>
        <w:rPr>
          <w:szCs w:val="24"/>
        </w:rPr>
      </w:pPr>
    </w:p>
    <w:p w14:paraId="58BA6EC5" w14:textId="234C0E2B" w:rsidR="002B0180" w:rsidRDefault="00D33115" w:rsidP="00006A69">
      <w:pPr>
        <w:spacing w:line="240" w:lineRule="exact"/>
        <w:ind w:left="2160" w:right="695" w:hanging="2160"/>
        <w:jc w:val="both"/>
        <w:rPr>
          <w:sz w:val="22"/>
          <w:szCs w:val="22"/>
        </w:rPr>
      </w:pPr>
      <w:r>
        <w:rPr>
          <w:b/>
          <w:sz w:val="22"/>
          <w:szCs w:val="22"/>
        </w:rPr>
        <w:t>SK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1"/>
          <w:sz w:val="22"/>
          <w:szCs w:val="22"/>
        </w:rPr>
        <w:t>LL</w:t>
      </w:r>
      <w:r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ab/>
      </w:r>
      <w:proofErr w:type="spellStart"/>
      <w:r w:rsidR="00C154D3">
        <w:rPr>
          <w:sz w:val="22"/>
          <w:szCs w:val="22"/>
        </w:rPr>
        <w:t>ProEngineer</w:t>
      </w:r>
      <w:proofErr w:type="spellEnd"/>
      <w:r w:rsidR="00C154D3">
        <w:rPr>
          <w:sz w:val="22"/>
          <w:szCs w:val="22"/>
        </w:rPr>
        <w:t xml:space="preserve"> (CREO),</w:t>
      </w:r>
      <w:r w:rsidR="00C154D3">
        <w:rPr>
          <w:spacing w:val="-1"/>
          <w:sz w:val="22"/>
          <w:szCs w:val="22"/>
        </w:rPr>
        <w:t xml:space="preserve"> </w:t>
      </w:r>
      <w:proofErr w:type="spellStart"/>
      <w:r w:rsidR="00C154D3">
        <w:rPr>
          <w:sz w:val="22"/>
          <w:szCs w:val="22"/>
        </w:rPr>
        <w:t>S</w:t>
      </w:r>
      <w:r w:rsidR="00C154D3">
        <w:rPr>
          <w:spacing w:val="-3"/>
          <w:sz w:val="22"/>
          <w:szCs w:val="22"/>
        </w:rPr>
        <w:t>o</w:t>
      </w:r>
      <w:r w:rsidR="00C154D3">
        <w:rPr>
          <w:spacing w:val="1"/>
          <w:sz w:val="22"/>
          <w:szCs w:val="22"/>
        </w:rPr>
        <w:t>li</w:t>
      </w:r>
      <w:r w:rsidR="00C154D3">
        <w:rPr>
          <w:sz w:val="22"/>
          <w:szCs w:val="22"/>
        </w:rPr>
        <w:t>d</w:t>
      </w:r>
      <w:r w:rsidR="00C154D3">
        <w:rPr>
          <w:spacing w:val="-1"/>
          <w:sz w:val="22"/>
          <w:szCs w:val="22"/>
        </w:rPr>
        <w:t>w</w:t>
      </w:r>
      <w:r w:rsidR="00C154D3">
        <w:rPr>
          <w:spacing w:val="-2"/>
          <w:sz w:val="22"/>
          <w:szCs w:val="22"/>
        </w:rPr>
        <w:t>o</w:t>
      </w:r>
      <w:r w:rsidR="00C154D3">
        <w:rPr>
          <w:spacing w:val="1"/>
          <w:sz w:val="22"/>
          <w:szCs w:val="22"/>
        </w:rPr>
        <w:t>r</w:t>
      </w:r>
      <w:r w:rsidR="00C154D3">
        <w:rPr>
          <w:spacing w:val="-2"/>
          <w:sz w:val="22"/>
          <w:szCs w:val="22"/>
        </w:rPr>
        <w:t>k</w:t>
      </w:r>
      <w:r w:rsidR="00C154D3">
        <w:rPr>
          <w:sz w:val="22"/>
          <w:szCs w:val="22"/>
        </w:rPr>
        <w:t>s</w:t>
      </w:r>
      <w:proofErr w:type="spellEnd"/>
      <w:r w:rsidR="00C154D3"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sk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, </w:t>
      </w:r>
      <w:r w:rsidR="00006A69">
        <w:rPr>
          <w:sz w:val="22"/>
          <w:szCs w:val="22"/>
        </w:rPr>
        <w:t>MATLAB,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</w:t>
      </w:r>
      <w:r w:rsidR="00A127E0">
        <w:rPr>
          <w:sz w:val="22"/>
          <w:szCs w:val="22"/>
        </w:rPr>
        <w:t>,</w:t>
      </w:r>
      <w:r w:rsidR="004E22E9">
        <w:rPr>
          <w:sz w:val="22"/>
          <w:szCs w:val="22"/>
        </w:rPr>
        <w:t xml:space="preserve"> Excel VBA,</w:t>
      </w:r>
      <w:r w:rsidR="00A127E0">
        <w:rPr>
          <w:sz w:val="22"/>
          <w:szCs w:val="22"/>
        </w:rPr>
        <w:t xml:space="preserve"> Arduino IDE,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 w:rsidR="000423F2">
        <w:rPr>
          <w:spacing w:val="1"/>
          <w:sz w:val="22"/>
          <w:szCs w:val="22"/>
        </w:rPr>
        <w:t>lDraw</w:t>
      </w:r>
      <w:r w:rsidR="00331D51">
        <w:rPr>
          <w:spacing w:val="1"/>
          <w:sz w:val="22"/>
          <w:szCs w:val="22"/>
        </w:rPr>
        <w:t xml:space="preserve">, </w:t>
      </w:r>
      <w:r w:rsidR="002F032E">
        <w:rPr>
          <w:spacing w:val="1"/>
          <w:sz w:val="22"/>
          <w:szCs w:val="22"/>
        </w:rPr>
        <w:t xml:space="preserve">basic web development, </w:t>
      </w:r>
      <w:r w:rsidR="00331D51">
        <w:rPr>
          <w:spacing w:val="1"/>
          <w:sz w:val="22"/>
          <w:szCs w:val="22"/>
        </w:rPr>
        <w:t xml:space="preserve">basic ANSYS. </w:t>
      </w:r>
    </w:p>
    <w:p w14:paraId="58BA6EC8" w14:textId="28E57CBD" w:rsidR="002B0180" w:rsidRPr="00985C47" w:rsidRDefault="002B0180" w:rsidP="00985C47">
      <w:pPr>
        <w:spacing w:line="200" w:lineRule="exact"/>
      </w:pPr>
    </w:p>
    <w:p w14:paraId="58BA6EC9" w14:textId="4DD51489" w:rsidR="002B0180" w:rsidRDefault="00D33115" w:rsidP="002F032E">
      <w:pPr>
        <w:spacing w:line="260" w:lineRule="exact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ACT</w:t>
      </w:r>
      <w:r>
        <w:rPr>
          <w:b/>
          <w:sz w:val="22"/>
          <w:szCs w:val="22"/>
        </w:rPr>
        <w:t>IVI</w:t>
      </w:r>
      <w:r>
        <w:rPr>
          <w:b/>
          <w:spacing w:val="-1"/>
          <w:sz w:val="22"/>
          <w:szCs w:val="22"/>
        </w:rPr>
        <w:t>T</w:t>
      </w:r>
      <w:r>
        <w:rPr>
          <w:b/>
          <w:sz w:val="22"/>
          <w:szCs w:val="22"/>
        </w:rPr>
        <w:t>IES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o </w:t>
      </w:r>
      <w:r>
        <w:rPr>
          <w:spacing w:val="-1"/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n </w:t>
      </w:r>
      <w:r>
        <w:rPr>
          <w:spacing w:val="-1"/>
          <w:sz w:val="22"/>
          <w:szCs w:val="22"/>
        </w:rPr>
        <w:t>C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ub</w:t>
      </w:r>
      <w:r w:rsidR="007F272C">
        <w:rPr>
          <w:sz w:val="22"/>
          <w:szCs w:val="22"/>
        </w:rPr>
        <w:t xml:space="preserve"> </w:t>
      </w:r>
    </w:p>
    <w:p w14:paraId="58BA6ECA" w14:textId="77777777" w:rsidR="002B0180" w:rsidRPr="00D33115" w:rsidRDefault="00D33115" w:rsidP="00985C47">
      <w:pPr>
        <w:pStyle w:val="ListParagraph"/>
        <w:numPr>
          <w:ilvl w:val="0"/>
          <w:numId w:val="2"/>
        </w:numPr>
        <w:spacing w:line="260" w:lineRule="exact"/>
        <w:rPr>
          <w:sz w:val="22"/>
          <w:szCs w:val="22"/>
        </w:rPr>
      </w:pPr>
      <w:r w:rsidRPr="00D33115">
        <w:rPr>
          <w:spacing w:val="2"/>
          <w:position w:val="-1"/>
          <w:sz w:val="22"/>
          <w:szCs w:val="22"/>
        </w:rPr>
        <w:t>T</w:t>
      </w:r>
      <w:r w:rsidRPr="00D33115">
        <w:rPr>
          <w:spacing w:val="-2"/>
          <w:position w:val="-1"/>
          <w:sz w:val="22"/>
          <w:szCs w:val="22"/>
        </w:rPr>
        <w:t>r</w:t>
      </w:r>
      <w:r w:rsidRPr="00D33115">
        <w:rPr>
          <w:position w:val="-1"/>
          <w:sz w:val="22"/>
          <w:szCs w:val="22"/>
        </w:rPr>
        <w:t>ea</w:t>
      </w:r>
      <w:r w:rsidRPr="00D33115">
        <w:rPr>
          <w:spacing w:val="-2"/>
          <w:position w:val="-1"/>
          <w:sz w:val="22"/>
          <w:szCs w:val="22"/>
        </w:rPr>
        <w:t>s</w:t>
      </w:r>
      <w:r w:rsidRPr="00D33115">
        <w:rPr>
          <w:position w:val="-1"/>
          <w:sz w:val="22"/>
          <w:szCs w:val="22"/>
        </w:rPr>
        <w:t>u</w:t>
      </w:r>
      <w:r w:rsidRPr="00D33115">
        <w:rPr>
          <w:spacing w:val="1"/>
          <w:position w:val="-1"/>
          <w:sz w:val="22"/>
          <w:szCs w:val="22"/>
        </w:rPr>
        <w:t>r</w:t>
      </w:r>
      <w:r w:rsidRPr="00D33115">
        <w:rPr>
          <w:spacing w:val="-2"/>
          <w:position w:val="-1"/>
          <w:sz w:val="22"/>
          <w:szCs w:val="22"/>
        </w:rPr>
        <w:t>e</w:t>
      </w:r>
      <w:r w:rsidRPr="00D33115">
        <w:rPr>
          <w:position w:val="-1"/>
          <w:sz w:val="22"/>
          <w:szCs w:val="22"/>
        </w:rPr>
        <w:t>r</w:t>
      </w:r>
      <w:r w:rsidRPr="00D33115">
        <w:rPr>
          <w:position w:val="-1"/>
          <w:sz w:val="22"/>
          <w:szCs w:val="22"/>
        </w:rPr>
        <w:tab/>
      </w:r>
      <w:r w:rsidRPr="00D33115">
        <w:rPr>
          <w:position w:val="-1"/>
          <w:sz w:val="22"/>
          <w:szCs w:val="22"/>
        </w:rPr>
        <w:tab/>
      </w:r>
      <w:r w:rsidR="008222AC">
        <w:rPr>
          <w:position w:val="-1"/>
          <w:sz w:val="22"/>
          <w:szCs w:val="22"/>
        </w:rPr>
        <w:tab/>
      </w:r>
      <w:r w:rsidR="008222AC">
        <w:rPr>
          <w:position w:val="-1"/>
          <w:sz w:val="22"/>
          <w:szCs w:val="22"/>
        </w:rPr>
        <w:tab/>
      </w:r>
      <w:r w:rsidR="008222AC">
        <w:rPr>
          <w:position w:val="-1"/>
          <w:sz w:val="22"/>
          <w:szCs w:val="22"/>
        </w:rPr>
        <w:tab/>
      </w:r>
      <w:r w:rsidRPr="00D33115">
        <w:rPr>
          <w:spacing w:val="-1"/>
          <w:position w:val="-1"/>
          <w:sz w:val="22"/>
          <w:szCs w:val="22"/>
        </w:rPr>
        <w:t>A</w:t>
      </w:r>
      <w:r w:rsidRPr="00D33115">
        <w:rPr>
          <w:position w:val="-1"/>
          <w:sz w:val="22"/>
          <w:szCs w:val="22"/>
        </w:rPr>
        <w:t>p</w:t>
      </w:r>
      <w:r w:rsidRPr="00D33115">
        <w:rPr>
          <w:spacing w:val="1"/>
          <w:position w:val="-1"/>
          <w:sz w:val="22"/>
          <w:szCs w:val="22"/>
        </w:rPr>
        <w:t>ri</w:t>
      </w:r>
      <w:r w:rsidRPr="00D33115">
        <w:rPr>
          <w:position w:val="-1"/>
          <w:sz w:val="22"/>
          <w:szCs w:val="22"/>
        </w:rPr>
        <w:t>l</w:t>
      </w:r>
      <w:r w:rsidRPr="00D33115">
        <w:rPr>
          <w:spacing w:val="-1"/>
          <w:position w:val="-1"/>
          <w:sz w:val="22"/>
          <w:szCs w:val="22"/>
        </w:rPr>
        <w:t xml:space="preserve"> </w:t>
      </w:r>
      <w:r w:rsidRPr="00D33115">
        <w:rPr>
          <w:position w:val="-1"/>
          <w:sz w:val="22"/>
          <w:szCs w:val="22"/>
        </w:rPr>
        <w:t>2014</w:t>
      </w:r>
      <w:r w:rsidRPr="00D33115">
        <w:rPr>
          <w:spacing w:val="1"/>
          <w:position w:val="-1"/>
          <w:sz w:val="22"/>
          <w:szCs w:val="22"/>
        </w:rPr>
        <w:t xml:space="preserve"> </w:t>
      </w:r>
      <w:r w:rsidRPr="00D33115">
        <w:rPr>
          <w:position w:val="-1"/>
          <w:sz w:val="22"/>
          <w:szCs w:val="22"/>
        </w:rPr>
        <w:t>–</w:t>
      </w:r>
      <w:r w:rsidRPr="00D33115">
        <w:rPr>
          <w:spacing w:val="-2"/>
          <w:position w:val="-1"/>
          <w:sz w:val="22"/>
          <w:szCs w:val="22"/>
        </w:rPr>
        <w:t xml:space="preserve"> </w:t>
      </w:r>
      <w:r w:rsidRPr="00D33115">
        <w:rPr>
          <w:position w:val="-1"/>
          <w:sz w:val="22"/>
          <w:szCs w:val="22"/>
        </w:rPr>
        <w:t>Pr</w:t>
      </w:r>
      <w:r w:rsidRPr="00D33115">
        <w:rPr>
          <w:spacing w:val="-2"/>
          <w:position w:val="-1"/>
          <w:sz w:val="22"/>
          <w:szCs w:val="22"/>
        </w:rPr>
        <w:t>e</w:t>
      </w:r>
      <w:r w:rsidRPr="00D33115">
        <w:rPr>
          <w:position w:val="-1"/>
          <w:sz w:val="22"/>
          <w:szCs w:val="22"/>
        </w:rPr>
        <w:t>s</w:t>
      </w:r>
      <w:r w:rsidRPr="00D33115">
        <w:rPr>
          <w:spacing w:val="1"/>
          <w:position w:val="-1"/>
          <w:sz w:val="22"/>
          <w:szCs w:val="22"/>
        </w:rPr>
        <w:t>e</w:t>
      </w:r>
      <w:r w:rsidRPr="00D33115">
        <w:rPr>
          <w:spacing w:val="-2"/>
          <w:position w:val="-1"/>
          <w:sz w:val="22"/>
          <w:szCs w:val="22"/>
        </w:rPr>
        <w:t>n</w:t>
      </w:r>
      <w:r w:rsidRPr="00D33115">
        <w:rPr>
          <w:position w:val="-1"/>
          <w:sz w:val="22"/>
          <w:szCs w:val="22"/>
        </w:rPr>
        <w:t>t</w:t>
      </w:r>
    </w:p>
    <w:p w14:paraId="7C5FE112" w14:textId="77777777" w:rsidR="00985C47" w:rsidRDefault="00985C47" w:rsidP="00985C47">
      <w:pPr>
        <w:spacing w:line="260" w:lineRule="exact"/>
        <w:ind w:left="2160"/>
        <w:rPr>
          <w:sz w:val="22"/>
        </w:rPr>
      </w:pPr>
      <w:r>
        <w:rPr>
          <w:sz w:val="22"/>
        </w:rPr>
        <w:t>Honors Program at RIT</w:t>
      </w:r>
    </w:p>
    <w:p w14:paraId="58BA6ED0" w14:textId="1A33F200" w:rsidR="008222AC" w:rsidRPr="002F032E" w:rsidRDefault="00985C47" w:rsidP="002F032E">
      <w:pPr>
        <w:pStyle w:val="ListParagraph"/>
        <w:numPr>
          <w:ilvl w:val="0"/>
          <w:numId w:val="6"/>
        </w:numPr>
        <w:spacing w:line="260" w:lineRule="exact"/>
        <w:rPr>
          <w:sz w:val="22"/>
        </w:rPr>
      </w:pPr>
      <w:r>
        <w:rPr>
          <w:sz w:val="22"/>
        </w:rPr>
        <w:t xml:space="preserve">Orientation </w:t>
      </w:r>
      <w:r w:rsidRPr="00985C47">
        <w:rPr>
          <w:sz w:val="22"/>
        </w:rPr>
        <w:t>Mentor</w:t>
      </w:r>
      <w:r w:rsidR="002F032E">
        <w:rPr>
          <w:sz w:val="22"/>
        </w:rPr>
        <w:tab/>
      </w:r>
      <w:r w:rsidR="002F032E">
        <w:rPr>
          <w:sz w:val="22"/>
        </w:rPr>
        <w:tab/>
      </w:r>
      <w:r w:rsidR="002F032E">
        <w:rPr>
          <w:sz w:val="22"/>
        </w:rPr>
        <w:tab/>
      </w:r>
      <w:r w:rsidR="002F032E">
        <w:rPr>
          <w:sz w:val="22"/>
        </w:rPr>
        <w:tab/>
        <w:t xml:space="preserve">Fall, 2014 – 2017 </w:t>
      </w:r>
    </w:p>
    <w:sectPr w:rsidR="008222AC" w:rsidRPr="002F032E" w:rsidSect="00E70D43">
      <w:type w:val="continuous"/>
      <w:pgSz w:w="12240" w:h="15840"/>
      <w:pgMar w:top="504" w:right="965" w:bottom="274" w:left="9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19A5"/>
    <w:multiLevelType w:val="hybridMultilevel"/>
    <w:tmpl w:val="21AC11F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AE2186A"/>
    <w:multiLevelType w:val="hybridMultilevel"/>
    <w:tmpl w:val="AC50F5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0224385"/>
    <w:multiLevelType w:val="hybridMultilevel"/>
    <w:tmpl w:val="E452D164"/>
    <w:lvl w:ilvl="0" w:tplc="AAAC0A20">
      <w:start w:val="185"/>
      <w:numFmt w:val="bullet"/>
      <w:lvlText w:val=""/>
      <w:lvlJc w:val="left"/>
      <w:pPr>
        <w:ind w:left="324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3C647A5D"/>
    <w:multiLevelType w:val="hybridMultilevel"/>
    <w:tmpl w:val="0D26A8D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3385992"/>
    <w:multiLevelType w:val="multilevel"/>
    <w:tmpl w:val="DE36404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3F760FF"/>
    <w:multiLevelType w:val="hybridMultilevel"/>
    <w:tmpl w:val="0A94290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80"/>
    <w:rsid w:val="00006A69"/>
    <w:rsid w:val="00036716"/>
    <w:rsid w:val="000423F2"/>
    <w:rsid w:val="000C2714"/>
    <w:rsid w:val="0010252C"/>
    <w:rsid w:val="00196F83"/>
    <w:rsid w:val="002B0180"/>
    <w:rsid w:val="002E5600"/>
    <w:rsid w:val="002F032E"/>
    <w:rsid w:val="00331D51"/>
    <w:rsid w:val="00386A87"/>
    <w:rsid w:val="0044442F"/>
    <w:rsid w:val="004E22E9"/>
    <w:rsid w:val="005B35F4"/>
    <w:rsid w:val="00616C73"/>
    <w:rsid w:val="0071799A"/>
    <w:rsid w:val="007F272C"/>
    <w:rsid w:val="008222AC"/>
    <w:rsid w:val="008A0B42"/>
    <w:rsid w:val="008A5DB5"/>
    <w:rsid w:val="00927205"/>
    <w:rsid w:val="00985C47"/>
    <w:rsid w:val="009C2773"/>
    <w:rsid w:val="00A127E0"/>
    <w:rsid w:val="00AC143F"/>
    <w:rsid w:val="00C154D3"/>
    <w:rsid w:val="00CA58CD"/>
    <w:rsid w:val="00D33115"/>
    <w:rsid w:val="00E02FA0"/>
    <w:rsid w:val="00E70D43"/>
    <w:rsid w:val="00EC7ACB"/>
    <w:rsid w:val="00F12811"/>
    <w:rsid w:val="00F21CA5"/>
    <w:rsid w:val="00F52E64"/>
    <w:rsid w:val="00FE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6E9C"/>
  <w15:docId w15:val="{BF2632C8-854F-414B-AAC3-78BFC2E9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FE5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31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67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71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CA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4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eople.rit.edu/bsh864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20CEE-5153-4EF1-9AFC-2E47CDA17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Hrabovsky, Brady (GE Aviation, US)</dc:creator>
  <cp:lastModifiedBy>Brady Hrabovsky</cp:lastModifiedBy>
  <cp:revision>31</cp:revision>
  <cp:lastPrinted>2016-09-15T00:31:00Z</cp:lastPrinted>
  <dcterms:created xsi:type="dcterms:W3CDTF">2015-11-30T16:06:00Z</dcterms:created>
  <dcterms:modified xsi:type="dcterms:W3CDTF">2017-09-25T18:15:00Z</dcterms:modified>
</cp:coreProperties>
</file>